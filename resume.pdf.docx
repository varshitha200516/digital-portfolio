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PERSONAL DETAIL:</w:t>
      </w:r>
    </w:p>
    <w:p>
      <w:pPr>
        <w:jc w:val="both"/>
        <w:rPr>
          <w:rFonts w:hint="default"/>
          <w:sz w:val="16"/>
          <w:szCs w:val="16"/>
          <w:woUserID w:val="1"/>
        </w:rPr>
      </w:pPr>
      <w:r>
        <w:rPr>
          <w:sz w:val="16"/>
          <w:szCs w:val="16"/>
          <w:woUserID w:val="1"/>
        </w:rPr>
        <w:t>S.VARSHITHA</w:t>
      </w:r>
    </w:p>
    <w:p>
      <w:pPr>
        <w:rPr>
          <w:sz w:val="16"/>
          <w:szCs w:val="16"/>
        </w:rPr>
      </w:pPr>
      <w:r>
        <w:rPr>
          <w:sz w:val="16"/>
          <w:szCs w:val="16"/>
          <w:lang w:val="en-US"/>
        </w:rPr>
        <w:t>poojasreesaohss2023@gmail.com</w:t>
      </w:r>
    </w:p>
    <w:p>
      <w:pPr>
        <w:rPr>
          <w:rFonts w:hint="default"/>
          <w:sz w:val="16"/>
          <w:szCs w:val="16"/>
          <w:woUserID w:val="1"/>
        </w:rPr>
      </w:pPr>
      <w:r>
        <w:rPr>
          <w:sz w:val="16"/>
          <w:szCs w:val="16"/>
          <w:woUserID w:val="1"/>
        </w:rPr>
        <w:t>8248064542</w:t>
      </w:r>
    </w:p>
    <w:p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CAREER OBJECTIVE: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Work and learn that contribution best for the growth of the organization by continue developing and sharing my skill about</w:t>
      </w:r>
    </w:p>
    <w:p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SKILLS:</w:t>
      </w:r>
    </w:p>
    <w:p>
      <w:pPr>
        <w:pStyle w:val="8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Communication skill</w:t>
      </w:r>
    </w:p>
    <w:p>
      <w:pPr>
        <w:pStyle w:val="8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Problem solving</w:t>
      </w:r>
    </w:p>
    <w:p>
      <w:pPr>
        <w:pStyle w:val="8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Team worker</w:t>
      </w:r>
    </w:p>
    <w:p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TECHINICAL SKILLS:</w:t>
      </w:r>
    </w:p>
    <w:p>
      <w:pPr>
        <w:pStyle w:val="8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Microsoft Word</w:t>
      </w:r>
    </w:p>
    <w:p>
      <w:pPr>
        <w:pStyle w:val="8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Excel</w:t>
      </w:r>
    </w:p>
    <w:p>
      <w:pPr>
        <w:pStyle w:val="8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Powerpoint </w:t>
      </w:r>
    </w:p>
    <w:p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EXPERIENCE:</w:t>
      </w:r>
    </w:p>
    <w:p>
      <w:pPr>
        <w:jc w:val="both"/>
        <w:rPr>
          <w:sz w:val="18"/>
          <w:szCs w:val="18"/>
        </w:rPr>
      </w:pPr>
      <w:r>
        <w:rPr>
          <w:b/>
          <w:bCs/>
          <w:sz w:val="24"/>
          <w:szCs w:val="24"/>
        </w:rPr>
        <w:t xml:space="preserve">                 </w:t>
      </w:r>
      <w:r>
        <w:rPr>
          <w:sz w:val="18"/>
          <w:szCs w:val="18"/>
        </w:rPr>
        <w:t>Mahindra finance accounting (internship)</w:t>
      </w:r>
    </w:p>
    <w:p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EDUCATION:</w:t>
      </w:r>
    </w:p>
    <w:p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Degree/course                                                                                 Percentage/CGPA                  Year of Passing </w:t>
      </w:r>
    </w:p>
    <w:p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B.</w:t>
      </w:r>
      <w:r>
        <w:rPr>
          <w:b/>
          <w:bCs/>
          <w:sz w:val="16"/>
          <w:szCs w:val="16"/>
          <w:lang w:val="en-US"/>
        </w:rPr>
        <w:t xml:space="preserve">S.C </w:t>
      </w:r>
      <w:r>
        <w:rPr>
          <w:b/>
          <w:bCs/>
          <w:sz w:val="16"/>
          <w:szCs w:val="16"/>
        </w:rPr>
        <w:t xml:space="preserve">(Bachelor of </w:t>
      </w:r>
      <w:r>
        <w:rPr>
          <w:b/>
          <w:bCs/>
          <w:sz w:val="16"/>
          <w:szCs w:val="16"/>
          <w:lang w:val="en-US"/>
        </w:rPr>
        <w:t xml:space="preserve"> Science in </w:t>
      </w:r>
      <w:r>
        <w:rPr>
          <w:b/>
          <w:bCs/>
          <w:sz w:val="16"/>
          <w:szCs w:val="16"/>
        </w:rPr>
        <w:t>Computer)</w:t>
      </w:r>
    </w:p>
    <w:p>
      <w:pPr>
        <w:jc w:val="both"/>
        <w:rPr>
          <w:sz w:val="16"/>
          <w:szCs w:val="16"/>
        </w:rPr>
      </w:pPr>
      <w:r>
        <w:rPr>
          <w:sz w:val="16"/>
          <w:szCs w:val="16"/>
        </w:rPr>
        <w:t>Dr.Mgr.Janaki Arts &amp; Science for women                                            %                                                    Pursing</w:t>
      </w:r>
    </w:p>
    <w:p>
      <w:pPr>
        <w:jc w:val="both"/>
        <w:rPr>
          <w:sz w:val="16"/>
          <w:szCs w:val="16"/>
        </w:rPr>
      </w:pPr>
      <w:r>
        <w:rPr>
          <w:sz w:val="16"/>
          <w:szCs w:val="16"/>
        </w:rPr>
        <w:t>University of Madras</w:t>
      </w:r>
    </w:p>
    <w:p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Intermediate:</w:t>
      </w:r>
    </w:p>
    <w:p>
      <w:pPr>
        <w:jc w:val="both"/>
        <w:rPr>
          <w:sz w:val="16"/>
          <w:szCs w:val="16"/>
        </w:rPr>
      </w:pPr>
      <w:r>
        <w:rPr>
          <w:sz w:val="16"/>
          <w:szCs w:val="16"/>
          <w:woUserID w:val="1"/>
        </w:rPr>
        <w:t xml:space="preserve">pulla Avenue girls </w:t>
      </w:r>
      <w:r>
        <w:rPr>
          <w:sz w:val="16"/>
          <w:szCs w:val="16"/>
          <w:lang w:val="en-US"/>
        </w:rPr>
        <w:t>hr.sec.school</w:t>
      </w:r>
      <w:r>
        <w:rPr>
          <w:sz w:val="16"/>
          <w:szCs w:val="16"/>
        </w:rPr>
        <w:t xml:space="preserve">                       6</w:t>
      </w:r>
      <w:r>
        <w:rPr>
          <w:sz w:val="16"/>
          <w:szCs w:val="16"/>
          <w:lang w:val="en-US"/>
        </w:rPr>
        <w:t>0</w:t>
      </w:r>
      <w:r>
        <w:rPr>
          <w:sz w:val="16"/>
          <w:szCs w:val="16"/>
        </w:rPr>
        <w:t>%                                                    2023</w:t>
      </w:r>
    </w:p>
    <w:p>
      <w:pPr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Schooling:</w:t>
      </w:r>
    </w:p>
    <w:p>
      <w:pPr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PASS%                                                 2021</w:t>
      </w:r>
    </w:p>
    <w:p>
      <w:pPr>
        <w:tabs>
          <w:tab w:val="left" w:pos="3364"/>
        </w:tabs>
        <w:jc w:val="both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AREAS OF INTERESTS:                     </w:t>
      </w:r>
      <w:r>
        <w:rPr>
          <w:b/>
          <w:bCs/>
          <w:sz w:val="16"/>
          <w:szCs w:val="16"/>
        </w:rPr>
        <w:tab/>
      </w:r>
    </w:p>
    <w:p>
      <w:pPr>
        <w:pStyle w:val="8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Passionate on acquiring new skills</w:t>
      </w:r>
    </w:p>
    <w:p>
      <w:pPr>
        <w:pStyle w:val="8"/>
        <w:numPr>
          <w:ilvl w:val="0"/>
          <w:numId w:val="3"/>
        </w:numPr>
        <w:jc w:val="both"/>
        <w:rPr>
          <w:sz w:val="16"/>
          <w:szCs w:val="16"/>
        </w:rPr>
      </w:pPr>
      <w:r>
        <w:rPr>
          <w:sz w:val="16"/>
          <w:szCs w:val="16"/>
        </w:rPr>
        <w:t>Arts &amp; Craft</w:t>
      </w:r>
    </w:p>
    <w:p>
      <w:pPr>
        <w:jc w:val="both"/>
        <w:rPr>
          <w:sz w:val="16"/>
          <w:szCs w:val="16"/>
        </w:rPr>
      </w:pPr>
      <w:r>
        <w:rPr>
          <w:b/>
          <w:bCs/>
          <w:sz w:val="16"/>
          <w:szCs w:val="16"/>
        </w:rPr>
        <w:t>Languages known:</w:t>
      </w:r>
      <w:r>
        <w:rPr>
          <w:sz w:val="16"/>
          <w:szCs w:val="16"/>
        </w:rPr>
        <w:t xml:space="preserve">   </w:t>
      </w:r>
    </w:p>
    <w:p>
      <w:pPr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Tamil</w:t>
      </w:r>
      <w:bookmarkStart w:id="0" w:name="_GoBack"/>
      <w:bookmarkEnd w:id="0"/>
    </w:p>
    <w:p>
      <w:pPr>
        <w:numPr>
          <w:ilvl w:val="0"/>
          <w:numId w:val="4"/>
        </w:numPr>
        <w:jc w:val="both"/>
        <w:rPr>
          <w:sz w:val="16"/>
          <w:szCs w:val="16"/>
        </w:rPr>
      </w:pPr>
      <w:r>
        <w:rPr>
          <w:sz w:val="16"/>
          <w:szCs w:val="16"/>
        </w:rPr>
        <w:t>English</w:t>
      </w:r>
    </w:p>
    <w:p>
      <w:pPr>
        <w:jc w:val="both"/>
        <w:rPr>
          <w:sz w:val="16"/>
          <w:szCs w:val="16"/>
        </w:rPr>
      </w:pPr>
    </w:p>
    <w:p>
      <w:pPr>
        <w:ind w:left="360"/>
        <w:jc w:val="both"/>
        <w:rPr>
          <w:b/>
          <w:bCs/>
          <w:sz w:val="16"/>
          <w:szCs w:val="16"/>
        </w:rPr>
      </w:pPr>
    </w:p>
    <w:p>
      <w:pPr>
        <w:pStyle w:val="8"/>
        <w:rPr>
          <w:b/>
          <w:bCs/>
          <w:sz w:val="18"/>
          <w:szCs w:val="18"/>
        </w:rPr>
      </w:pPr>
    </w:p>
    <w:p>
      <w:pPr>
        <w:pStyle w:val="8"/>
        <w:rPr>
          <w:sz w:val="18"/>
          <w:szCs w:val="18"/>
        </w:rPr>
      </w:pPr>
    </w:p>
    <w:p>
      <w:pPr>
        <w:pStyle w:val="8"/>
        <w:rPr>
          <w:sz w:val="18"/>
          <w:szCs w:val="18"/>
        </w:rPr>
      </w:pPr>
    </w:p>
    <w:p>
      <w:pPr>
        <w:pStyle w:val="8"/>
        <w:rPr>
          <w:sz w:val="18"/>
          <w:szCs w:val="18"/>
        </w:rPr>
      </w:pPr>
    </w:p>
    <w:p>
      <w:pPr>
        <w:pStyle w:val="8"/>
        <w:rPr>
          <w:sz w:val="18"/>
          <w:szCs w:val="18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Droid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xi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560" w:hanging="360"/>
      </w:pPr>
      <w:rPr>
        <w:rFonts w:hint="default" w:ascii="Wingdings" w:hAnsi="Wingdings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●"/>
      <w:lvlJc w:val="left"/>
      <w:pPr>
        <w:tabs>
          <w:tab w:val="left" w:pos="420"/>
        </w:tabs>
        <w:ind w:left="420" w:hanging="420"/>
      </w:pPr>
      <w:rPr>
        <w:rFonts w:hint="default" w:ascii="Droid Sans" w:hAnsi="Droid Sans" w:eastAsia="Droid Sans"/>
      </w:rPr>
    </w:lvl>
    <w:lvl w:ilvl="1" w:tentative="0">
      <w:start w:val="1"/>
      <w:numFmt w:val="bullet"/>
      <w:lvlText w:val="■"/>
      <w:lvlJc w:val="left"/>
      <w:pPr>
        <w:tabs>
          <w:tab w:val="left" w:pos="913"/>
        </w:tabs>
        <w:ind w:left="913" w:hanging="420"/>
      </w:pPr>
      <w:rPr>
        <w:rFonts w:hint="default" w:ascii="Droid Sans" w:hAnsi="Droid Sans" w:eastAsia="Droid Sans"/>
      </w:rPr>
    </w:lvl>
    <w:lvl w:ilvl="2" w:tentative="0">
      <w:start w:val="1"/>
      <w:numFmt w:val="bullet"/>
      <w:lvlText w:val="◆"/>
      <w:lvlJc w:val="left"/>
      <w:pPr>
        <w:tabs>
          <w:tab w:val="left" w:pos="1333"/>
        </w:tabs>
        <w:ind w:left="1333" w:hanging="420"/>
      </w:pPr>
      <w:rPr>
        <w:rFonts w:hint="default" w:ascii="Droid Sans" w:hAnsi="Droid Sans" w:eastAsia="Droid Sans"/>
      </w:rPr>
    </w:lvl>
    <w:lvl w:ilvl="3" w:tentative="0">
      <w:start w:val="1"/>
      <w:numFmt w:val="bullet"/>
      <w:lvlText w:val="●"/>
      <w:lvlJc w:val="left"/>
      <w:pPr>
        <w:tabs>
          <w:tab w:val="left" w:pos="1753"/>
        </w:tabs>
        <w:ind w:left="1753" w:hanging="420"/>
      </w:pPr>
      <w:rPr>
        <w:rFonts w:hint="default" w:ascii="Droid Sans" w:hAnsi="Droid Sans" w:eastAsia="Droid Sans"/>
      </w:rPr>
    </w:lvl>
    <w:lvl w:ilvl="4" w:tentative="0">
      <w:start w:val="1"/>
      <w:numFmt w:val="bullet"/>
      <w:lvlText w:val="■"/>
      <w:lvlJc w:val="left"/>
      <w:pPr>
        <w:tabs>
          <w:tab w:val="left" w:pos="2173"/>
        </w:tabs>
        <w:ind w:left="2173" w:hanging="420"/>
      </w:pPr>
      <w:rPr>
        <w:rFonts w:hint="default" w:ascii="Droid Sans" w:hAnsi="Droid Sans" w:eastAsia="Droid Sans"/>
      </w:rPr>
    </w:lvl>
    <w:lvl w:ilvl="5" w:tentative="0">
      <w:start w:val="1"/>
      <w:numFmt w:val="bullet"/>
      <w:lvlText w:val="◆"/>
      <w:lvlJc w:val="left"/>
      <w:pPr>
        <w:tabs>
          <w:tab w:val="left" w:pos="2593"/>
        </w:tabs>
        <w:ind w:left="2593" w:hanging="420"/>
      </w:pPr>
      <w:rPr>
        <w:rFonts w:hint="default" w:ascii="Droid Sans" w:hAnsi="Droid Sans" w:eastAsia="Droid Sans"/>
      </w:rPr>
    </w:lvl>
    <w:lvl w:ilvl="6" w:tentative="0">
      <w:start w:val="1"/>
      <w:numFmt w:val="bullet"/>
      <w:lvlText w:val="●"/>
      <w:lvlJc w:val="left"/>
      <w:pPr>
        <w:tabs>
          <w:tab w:val="left" w:pos="3013"/>
        </w:tabs>
        <w:ind w:left="3013" w:hanging="420"/>
      </w:pPr>
      <w:rPr>
        <w:rFonts w:hint="default" w:ascii="Droid Sans" w:hAnsi="Droid Sans" w:eastAsia="Droid Sans"/>
      </w:rPr>
    </w:lvl>
    <w:lvl w:ilvl="7" w:tentative="0">
      <w:start w:val="1"/>
      <w:numFmt w:val="bullet"/>
      <w:lvlText w:val="■"/>
      <w:lvlJc w:val="left"/>
      <w:pPr>
        <w:tabs>
          <w:tab w:val="left" w:pos="3433"/>
        </w:tabs>
        <w:ind w:left="3433" w:hanging="420"/>
      </w:pPr>
      <w:rPr>
        <w:rFonts w:hint="default" w:ascii="Droid Sans" w:hAnsi="Droid Sans" w:eastAsia="Droid Sans"/>
      </w:rPr>
    </w:lvl>
    <w:lvl w:ilvl="8" w:tentative="0">
      <w:start w:val="1"/>
      <w:numFmt w:val="bullet"/>
      <w:lvlText w:val="◆"/>
      <w:lvlJc w:val="left"/>
      <w:pPr>
        <w:tabs>
          <w:tab w:val="left" w:pos="3853"/>
        </w:tabs>
        <w:ind w:left="3853" w:hanging="420"/>
      </w:pPr>
      <w:rPr>
        <w:rFonts w:hint="default" w:ascii="Droid Sans" w:hAnsi="Droid Sans" w:eastAsia="Droid San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HorizontalSpacing w:val="110"/>
  <w:drawingGridVerticalSpacing w:val="156"/>
  <w:displayHorizontalDrawingGridEvery w:val="0"/>
  <w:displayVerticalDrawingGridEvery w:val="1"/>
  <w:footnotePr>
    <w:footnote w:id="0"/>
    <w:footnote w:id="1"/>
  </w:footnotePr>
  <w:endnotePr>
    <w:endnote w:id="0"/>
    <w:endnote w:id="1"/>
  </w:endnotePr>
  <w:compat>
    <w:spaceForUL/>
    <w:growAutofit/>
    <w:compatSetting w:name="compatibilityMode" w:uri="http://schemas.microsoft.com/office/word" w:val="14"/>
  </w:compat>
  <w:rsids>
    <w:rsidRoot w:val="00000000"/>
    <w:rsid w:val="7B682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200" w:line="276" w:lineRule="auto"/>
    </w:pPr>
    <w:rPr>
      <w:rFonts w:ascii="Calibri" w:hAnsi="Calibri" w:eastAsia="Calibri" w:cs="Droid Sans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spacing w:before="260" w:after="260" w:line="415" w:lineRule="auto"/>
      <w:outlineLvl w:val="1"/>
    </w:pPr>
    <w:rPr>
      <w:rFonts w:ascii="Luxi Sans" w:hAnsi="Luxi Sans" w:eastAsia="Evermore Ming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uiPriority w:val="0"/>
    <w:rPr>
      <w:color w:val="0000FF"/>
      <w:u w:val="single"/>
    </w:rPr>
  </w:style>
  <w:style w:type="paragraph" w:customStyle="1" w:styleId="8">
    <w:name w:val="List Paragraph_52b3a069-b1c3-4339-a324-e1a01677bbe6"/>
    <w:basedOn w:val="1"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95</Words>
  <Characters>632</Characters>
  <Paragraphs>39</Paragraphs>
  <TotalTime>50</TotalTime>
  <ScaleCrop>false</ScaleCrop>
  <LinksUpToDate>false</LinksUpToDate>
  <CharactersWithSpaces>1097</CharactersWithSpaces>
  <Application>WPS Office WWO_wpscloud_20231009072630-3916d64f34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2024-06-05T22:46:00Z</dcterms:created>
  <dc:creator>pc</dc:creator>
  <cp:lastModifiedBy>CPH2665</cp:lastModifiedBy>
  <dcterms:modified xsi:type="dcterms:W3CDTF">2025-03-25T21:02:38Z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95abf4358f2f4fab98837afb78d3cdfa</vt:lpwstr>
  </property>
  <property fmtid="{D5CDD505-2E9C-101B-9397-08002B2CF9AE}" pid="3" name="KSOProductBuildVer">
    <vt:lpwstr>1033-0.0.0.0</vt:lpwstr>
  </property>
</Properties>
</file>